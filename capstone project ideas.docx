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1E4E48" w:rsidP="004E1AED">
      <w:pPr>
        <w:pStyle w:val="Title"/>
      </w:pPr>
      <w:r>
        <w:t>capstone project ideas</w:t>
      </w:r>
    </w:p>
    <w:p w:rsidR="00194DF6" w:rsidRDefault="001E4E48">
      <w:pPr>
        <w:pStyle w:val="Heading1"/>
      </w:pPr>
      <w:r>
        <w:t xml:space="preserve">idea 1: </w:t>
      </w:r>
      <w:r w:rsidRPr="001E4E48">
        <w:t>Predict Product Backorders</w:t>
      </w:r>
    </w:p>
    <w:p w:rsidR="001E4E48" w:rsidRPr="001E4E48" w:rsidRDefault="000874D5" w:rsidP="001E4E48">
      <w:pPr>
        <w:rPr>
          <w:b/>
          <w:u w:val="single"/>
        </w:rPr>
      </w:pPr>
      <w:r>
        <w:rPr>
          <w:b/>
          <w:u w:val="single"/>
        </w:rPr>
        <w:t>Goal</w:t>
      </w:r>
      <w:r w:rsidR="001E4E48" w:rsidRPr="001E4E48">
        <w:rPr>
          <w:b/>
          <w:u w:val="single"/>
        </w:rPr>
        <w:t>:</w:t>
      </w:r>
    </w:p>
    <w:p w:rsidR="004E1AED" w:rsidRDefault="001E4E48" w:rsidP="001E4E48">
      <w:r w:rsidRPr="001E4E48">
        <w:t xml:space="preserve">Based on historical data </w:t>
      </w:r>
      <w:r w:rsidR="007D223E">
        <w:t xml:space="preserve">, </w:t>
      </w:r>
      <w:bookmarkStart w:id="0" w:name="_GoBack"/>
      <w:bookmarkEnd w:id="0"/>
      <w:r w:rsidRPr="001E4E48">
        <w:t>predict backorder risk for products</w:t>
      </w:r>
      <w:r w:rsidR="000874D5">
        <w:t xml:space="preserve">. Which </w:t>
      </w:r>
      <w:r w:rsidR="00A13DE6">
        <w:t>variables are the strongest predictors to identify parts at risk of back order?</w:t>
      </w:r>
      <w:r w:rsidR="000874D5">
        <w:t xml:space="preserve"> </w:t>
      </w:r>
    </w:p>
    <w:p w:rsidR="001E4E48" w:rsidRDefault="001E4E48" w:rsidP="001E4E48">
      <w:pPr>
        <w:rPr>
          <w:b/>
          <w:u w:val="single"/>
        </w:rPr>
      </w:pPr>
      <w:r w:rsidRPr="001E4E48">
        <w:rPr>
          <w:b/>
          <w:u w:val="single"/>
        </w:rPr>
        <w:t>Source:</w:t>
      </w:r>
    </w:p>
    <w:p w:rsidR="00696087" w:rsidRDefault="00696087" w:rsidP="001E4E48">
      <w:pPr>
        <w:rPr>
          <w:b/>
          <w:u w:val="single"/>
        </w:rPr>
      </w:pPr>
      <w:hyperlink r:id="rId11" w:history="1">
        <w:r w:rsidRPr="000C4BB8">
          <w:rPr>
            <w:rStyle w:val="Hyperlink"/>
          </w:rPr>
          <w:t>https://www.kaggle.com/tiredgeek/predict-bo-trial</w:t>
        </w:r>
      </w:hyperlink>
    </w:p>
    <w:p w:rsidR="00696087" w:rsidRPr="001E4E48" w:rsidRDefault="00696087" w:rsidP="001E4E48">
      <w:pPr>
        <w:rPr>
          <w:b/>
          <w:u w:val="single"/>
        </w:rPr>
      </w:pPr>
    </w:p>
    <w:p w:rsidR="000874D5" w:rsidRDefault="000874D5" w:rsidP="000874D5">
      <w:pPr>
        <w:pStyle w:val="Heading1"/>
      </w:pPr>
      <w:r>
        <w:t xml:space="preserve">idea </w:t>
      </w:r>
      <w:r w:rsidR="00A13DE6">
        <w:t>2</w:t>
      </w:r>
      <w:r>
        <w:t xml:space="preserve">: </w:t>
      </w:r>
      <w:r w:rsidRPr="001E4E48">
        <w:t xml:space="preserve"> Predict </w:t>
      </w:r>
      <w:r w:rsidR="00A13DE6">
        <w:t>default payment of credit card client</w:t>
      </w:r>
    </w:p>
    <w:p w:rsidR="000874D5" w:rsidRPr="001E4E48" w:rsidRDefault="00A13DE6" w:rsidP="000874D5">
      <w:pPr>
        <w:rPr>
          <w:b/>
          <w:u w:val="single"/>
        </w:rPr>
      </w:pPr>
      <w:r>
        <w:rPr>
          <w:b/>
          <w:u w:val="single"/>
        </w:rPr>
        <w:t>Goal</w:t>
      </w:r>
      <w:r w:rsidR="000874D5" w:rsidRPr="001E4E48">
        <w:rPr>
          <w:b/>
          <w:u w:val="single"/>
        </w:rPr>
        <w:t>:</w:t>
      </w:r>
    </w:p>
    <w:p w:rsidR="000874D5" w:rsidRDefault="000874D5" w:rsidP="000874D5">
      <w:r w:rsidRPr="001E4E48">
        <w:t xml:space="preserve">Based on </w:t>
      </w:r>
      <w:r w:rsidR="00A13DE6">
        <w:t xml:space="preserve">history of payments of credit card client, predict </w:t>
      </w:r>
      <w:r w:rsidR="00696087">
        <w:t>the default payment of client for next month</w:t>
      </w:r>
    </w:p>
    <w:p w:rsidR="00696087" w:rsidRDefault="00696087" w:rsidP="00696087">
      <w:pPr>
        <w:shd w:val="clear" w:color="auto" w:fill="FFFFFF"/>
        <w:spacing w:before="90" w:after="90" w:line="240" w:lineRule="auto"/>
        <w:textAlignment w:val="baseline"/>
      </w:pPr>
      <w:r w:rsidRPr="00696087">
        <w:t>Which variables are the strongest predictors of default payment?</w:t>
      </w:r>
    </w:p>
    <w:p w:rsidR="000874D5" w:rsidRDefault="000874D5" w:rsidP="000874D5">
      <w:pPr>
        <w:rPr>
          <w:b/>
          <w:u w:val="single"/>
        </w:rPr>
      </w:pPr>
      <w:r w:rsidRPr="001E4E48">
        <w:rPr>
          <w:b/>
          <w:u w:val="single"/>
        </w:rPr>
        <w:t>Source:</w:t>
      </w:r>
    </w:p>
    <w:p w:rsidR="001E4E48" w:rsidRDefault="00696087" w:rsidP="001E4E48">
      <w:pPr>
        <w:rPr>
          <w:b/>
          <w:u w:val="single"/>
        </w:rPr>
      </w:pPr>
      <w:hyperlink r:id="rId12" w:history="1">
        <w:r w:rsidRPr="000C4BB8">
          <w:rPr>
            <w:rStyle w:val="Hyperlink"/>
          </w:rPr>
          <w:t>https://www.kaggle.com/uciml/default-of-credit-card-clients-dataset</w:t>
        </w:r>
      </w:hyperlink>
    </w:p>
    <w:p w:rsidR="00696087" w:rsidRDefault="00696087" w:rsidP="001E4E48">
      <w:pPr>
        <w:rPr>
          <w:b/>
          <w:u w:val="single"/>
        </w:rPr>
      </w:pPr>
    </w:p>
    <w:p w:rsidR="00696087" w:rsidRDefault="00696087" w:rsidP="00696087">
      <w:pPr>
        <w:pStyle w:val="Heading1"/>
      </w:pPr>
      <w:r>
        <w:t xml:space="preserve">idea </w:t>
      </w:r>
      <w:r>
        <w:t>3</w:t>
      </w:r>
      <w:r>
        <w:t xml:space="preserve">: </w:t>
      </w:r>
      <w:r w:rsidRPr="001E4E48">
        <w:t xml:space="preserve"> </w:t>
      </w:r>
      <w:r w:rsidR="00342160">
        <w:t>Human resource analytics</w:t>
      </w:r>
    </w:p>
    <w:p w:rsidR="00342160" w:rsidRPr="001E4E48" w:rsidRDefault="00342160" w:rsidP="00342160">
      <w:pPr>
        <w:rPr>
          <w:b/>
          <w:u w:val="single"/>
        </w:rPr>
      </w:pPr>
      <w:r>
        <w:rPr>
          <w:b/>
          <w:u w:val="single"/>
        </w:rPr>
        <w:t>Goal</w:t>
      </w:r>
      <w:r w:rsidRPr="001E4E48">
        <w:rPr>
          <w:b/>
          <w:u w:val="single"/>
        </w:rPr>
        <w:t>:</w:t>
      </w:r>
    </w:p>
    <w:p w:rsidR="00342160" w:rsidRDefault="00342160" w:rsidP="00342160">
      <w:pPr>
        <w:shd w:val="clear" w:color="auto" w:fill="FFFFFF"/>
        <w:spacing w:before="90" w:after="90" w:line="240" w:lineRule="auto"/>
        <w:textAlignment w:val="baseline"/>
      </w:pPr>
      <w:r>
        <w:t xml:space="preserve">Analyze why </w:t>
      </w:r>
      <w:r w:rsidRPr="00342160">
        <w:t>best and most experienced employees leaving prematurely</w:t>
      </w:r>
      <w:r w:rsidRPr="00342160">
        <w:t xml:space="preserve"> and predict which employees will leave next</w:t>
      </w:r>
    </w:p>
    <w:p w:rsidR="00342160" w:rsidRDefault="00342160" w:rsidP="00342160">
      <w:pPr>
        <w:rPr>
          <w:b/>
          <w:u w:val="single"/>
        </w:rPr>
      </w:pPr>
      <w:r w:rsidRPr="001E4E48">
        <w:rPr>
          <w:b/>
          <w:u w:val="single"/>
        </w:rPr>
        <w:t>Source:</w:t>
      </w:r>
    </w:p>
    <w:p w:rsidR="00696087" w:rsidRDefault="00342160" w:rsidP="001E4E48">
      <w:pPr>
        <w:rPr>
          <w:b/>
          <w:u w:val="single"/>
        </w:rPr>
      </w:pPr>
      <w:hyperlink r:id="rId13" w:history="1">
        <w:r w:rsidRPr="000C4BB8">
          <w:rPr>
            <w:rStyle w:val="Hyperlink"/>
          </w:rPr>
          <w:t>https://www.kaggle.com/ludobenistant/hr-analytics</w:t>
        </w:r>
      </w:hyperlink>
    </w:p>
    <w:p w:rsidR="00342160" w:rsidRPr="001E4E48" w:rsidRDefault="00342160" w:rsidP="001E4E48"/>
    <w:sectPr w:rsidR="00342160" w:rsidRPr="001E4E48" w:rsidSect="004E1AE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BF9" w:rsidRDefault="00BB4BF9">
      <w:pPr>
        <w:spacing w:after="0" w:line="240" w:lineRule="auto"/>
      </w:pPr>
      <w:r>
        <w:separator/>
      </w:r>
    </w:p>
  </w:endnote>
  <w:endnote w:type="continuationSeparator" w:id="0">
    <w:p w:rsidR="00BB4BF9" w:rsidRDefault="00BB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BF9" w:rsidRDefault="00BB4BF9">
      <w:pPr>
        <w:spacing w:after="0" w:line="240" w:lineRule="auto"/>
      </w:pPr>
      <w:r>
        <w:separator/>
      </w:r>
    </w:p>
  </w:footnote>
  <w:footnote w:type="continuationSeparator" w:id="0">
    <w:p w:rsidR="00BB4BF9" w:rsidRDefault="00BB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B4A21"/>
    <w:multiLevelType w:val="multilevel"/>
    <w:tmpl w:val="2846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48"/>
    <w:rsid w:val="000874D5"/>
    <w:rsid w:val="00194DF6"/>
    <w:rsid w:val="001E4E48"/>
    <w:rsid w:val="00342160"/>
    <w:rsid w:val="004E1AED"/>
    <w:rsid w:val="005C12A5"/>
    <w:rsid w:val="00696087"/>
    <w:rsid w:val="007D223E"/>
    <w:rsid w:val="00A1310C"/>
    <w:rsid w:val="00A13DE6"/>
    <w:rsid w:val="00BB4BF9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281E"/>
  <w15:docId w15:val="{F9A57362-99DC-40BA-BAA2-56458246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696087"/>
    <w:rPr>
      <w:color w:val="005DBA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9608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ludobenistant/hr-analytic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uciml/default-of-credit-card-clients-datase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tiredgeek/predict-bo-tria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dee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99"/>
    <w:rsid w:val="00D3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52C4E770B8443586DA37269219EB10">
    <w:name w:val="A752C4E770B8443586DA37269219EB10"/>
  </w:style>
  <w:style w:type="paragraph" w:customStyle="1" w:styleId="DD99ED91738347F0AE9DD2C2220B1611">
    <w:name w:val="DD99ED91738347F0AE9DD2C2220B1611"/>
  </w:style>
  <w:style w:type="paragraph" w:customStyle="1" w:styleId="78BB5FB1415F4D318F7128DA792F1876">
    <w:name w:val="78BB5FB1415F4D318F7128DA792F1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9C37B9-B00F-490A-8F47-501DC2F7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chdee</dc:creator>
  <cp:lastModifiedBy>Deepika Chilakapati</cp:lastModifiedBy>
  <cp:revision>28</cp:revision>
  <dcterms:created xsi:type="dcterms:W3CDTF">2017-04-05T05:25:00Z</dcterms:created>
  <dcterms:modified xsi:type="dcterms:W3CDTF">2017-04-05T06:27:00Z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